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69D" w:rsidRPr="00D15A7F" w:rsidRDefault="00EA169D" w:rsidP="00347BA5">
      <w:pPr>
        <w:jc w:val="center"/>
        <w:rPr>
          <w:rFonts w:asciiTheme="majorHAnsi" w:eastAsia="Arial" w:hAnsiTheme="majorHAnsi" w:cs="Arial"/>
          <w:b/>
          <w:bCs/>
          <w:sz w:val="36"/>
          <w:szCs w:val="36"/>
        </w:rPr>
      </w:pPr>
      <w:r w:rsidRPr="00D15A7F">
        <w:rPr>
          <w:rFonts w:asciiTheme="majorHAnsi" w:eastAsia="Arial" w:hAnsiTheme="majorHAnsi" w:cs="Arial"/>
          <w:b/>
          <w:bCs/>
          <w:sz w:val="36"/>
          <w:szCs w:val="36"/>
        </w:rPr>
        <w:t>Venkatesh Poosarla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9535"/>
      </w:tblGrid>
      <w:tr w:rsidR="001C6263" w:rsidRPr="00D15A7F" w:rsidTr="006263C3">
        <w:trPr>
          <w:trHeight w:val="131"/>
          <w:jc w:val="center"/>
        </w:trPr>
        <w:tc>
          <w:tcPr>
            <w:tcW w:w="953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C6263" w:rsidRPr="00D15A7F" w:rsidRDefault="00EE39E5" w:rsidP="007455A4">
            <w:pPr>
              <w:jc w:val="center"/>
              <w:rPr>
                <w:rFonts w:asciiTheme="majorHAnsi" w:eastAsia="Arial" w:hAnsiTheme="majorHAnsi" w:cs="Arial"/>
                <w:b/>
                <w:sz w:val="20"/>
                <w:szCs w:val="20"/>
              </w:rPr>
            </w:pPr>
            <w:r>
              <w:rPr>
                <w:rFonts w:asciiTheme="majorHAnsi" w:eastAsia="Arial" w:hAnsiTheme="majorHAnsi" w:cs="Arial"/>
                <w:b/>
                <w:sz w:val="20"/>
                <w:szCs w:val="20"/>
              </w:rPr>
              <w:t>2200 Waterview Pkway Apt 1916</w:t>
            </w:r>
            <w:r w:rsidR="004947D6" w:rsidRPr="00D15A7F">
              <w:rPr>
                <w:rFonts w:asciiTheme="majorHAnsi" w:eastAsia="Arial" w:hAnsiTheme="majorHAnsi" w:cs="Arial"/>
                <w:b/>
                <w:sz w:val="20"/>
                <w:szCs w:val="20"/>
              </w:rPr>
              <w:t xml:space="preserve">, TX </w:t>
            </w:r>
            <w:r w:rsidR="007455A4" w:rsidRPr="00D15A7F">
              <w:rPr>
                <w:rFonts w:asciiTheme="majorHAnsi" w:eastAsia="Arial" w:hAnsiTheme="majorHAnsi" w:cs="Arial"/>
                <w:b/>
                <w:sz w:val="20"/>
                <w:szCs w:val="20"/>
              </w:rPr>
              <w:t>75</w:t>
            </w:r>
            <w:r>
              <w:rPr>
                <w:rFonts w:asciiTheme="majorHAnsi" w:eastAsia="Arial" w:hAnsiTheme="majorHAnsi" w:cs="Arial"/>
                <w:b/>
                <w:sz w:val="20"/>
                <w:szCs w:val="20"/>
              </w:rPr>
              <w:t>080</w:t>
            </w:r>
            <w:bookmarkStart w:id="0" w:name="_GoBack"/>
            <w:bookmarkEnd w:id="0"/>
            <w:r w:rsidR="00682C38" w:rsidRPr="00D15A7F">
              <w:rPr>
                <w:rFonts w:asciiTheme="majorHAnsi" w:eastAsia="Arial" w:hAnsiTheme="majorHAnsi" w:cs="Arial"/>
                <w:b/>
                <w:sz w:val="20"/>
                <w:szCs w:val="20"/>
              </w:rPr>
              <w:t xml:space="preserve"> | </w:t>
            </w:r>
            <w:r w:rsidR="007455A4" w:rsidRPr="00D15A7F">
              <w:rPr>
                <w:rFonts w:asciiTheme="majorHAnsi" w:eastAsia="Arial" w:hAnsiTheme="majorHAnsi" w:cs="Arial"/>
                <w:b/>
                <w:sz w:val="20"/>
                <w:szCs w:val="20"/>
              </w:rPr>
              <w:t>469-278</w:t>
            </w:r>
            <w:r w:rsidR="00CF2A83" w:rsidRPr="00D15A7F">
              <w:rPr>
                <w:rFonts w:asciiTheme="majorHAnsi" w:eastAsia="Arial" w:hAnsiTheme="majorHAnsi" w:cs="Arial"/>
                <w:b/>
                <w:sz w:val="20"/>
                <w:szCs w:val="20"/>
              </w:rPr>
              <w:t>-</w:t>
            </w:r>
            <w:r w:rsidR="007455A4" w:rsidRPr="00D15A7F">
              <w:rPr>
                <w:rFonts w:asciiTheme="majorHAnsi" w:eastAsia="Arial" w:hAnsiTheme="majorHAnsi" w:cs="Arial"/>
                <w:b/>
                <w:sz w:val="20"/>
                <w:szCs w:val="20"/>
              </w:rPr>
              <w:t>1185</w:t>
            </w:r>
            <w:r w:rsidR="00682C38" w:rsidRPr="00D15A7F">
              <w:rPr>
                <w:rFonts w:asciiTheme="majorHAnsi" w:eastAsia="Arial" w:hAnsiTheme="majorHAnsi" w:cs="Arial"/>
                <w:b/>
                <w:sz w:val="20"/>
                <w:szCs w:val="20"/>
              </w:rPr>
              <w:t xml:space="preserve"> | </w:t>
            </w:r>
            <w:hyperlink r:id="rId8" w:history="1">
              <w:r w:rsidR="007455A4" w:rsidRPr="00D15A7F">
                <w:rPr>
                  <w:rStyle w:val="Hyperlink"/>
                  <w:rFonts w:asciiTheme="majorHAnsi" w:eastAsia="Arial" w:hAnsiTheme="majorHAnsi" w:cs="Arial"/>
                  <w:b/>
                  <w:sz w:val="20"/>
                  <w:szCs w:val="20"/>
                </w:rPr>
                <w:t>venkateshpoosarla@gmail.com</w:t>
              </w:r>
            </w:hyperlink>
          </w:p>
          <w:p w:rsidR="00B3401C" w:rsidRPr="00D15A7F" w:rsidRDefault="00B3401C" w:rsidP="007455A4">
            <w:pPr>
              <w:jc w:val="center"/>
              <w:rPr>
                <w:rFonts w:asciiTheme="majorHAnsi" w:eastAsia="Arial" w:hAnsiTheme="majorHAnsi" w:cs="Arial"/>
                <w:b/>
                <w:color w:val="000080"/>
                <w:sz w:val="8"/>
                <w:szCs w:val="8"/>
                <w:u w:val="single"/>
              </w:rPr>
            </w:pPr>
          </w:p>
        </w:tc>
      </w:tr>
    </w:tbl>
    <w:p w:rsidR="00AC6F87" w:rsidRDefault="00AC6F87" w:rsidP="006263C3">
      <w:pPr>
        <w:tabs>
          <w:tab w:val="left" w:pos="3690"/>
        </w:tabs>
        <w:rPr>
          <w:sz w:val="2"/>
          <w:szCs w:val="8"/>
        </w:rPr>
      </w:pPr>
    </w:p>
    <w:p w:rsidR="00697822" w:rsidRDefault="00697822" w:rsidP="006263C3">
      <w:pPr>
        <w:tabs>
          <w:tab w:val="left" w:pos="3690"/>
        </w:tabs>
        <w:rPr>
          <w:sz w:val="2"/>
          <w:szCs w:val="8"/>
        </w:rPr>
      </w:pPr>
    </w:p>
    <w:p w:rsidR="00697822" w:rsidRPr="00722819" w:rsidRDefault="00697822" w:rsidP="006263C3">
      <w:pPr>
        <w:tabs>
          <w:tab w:val="left" w:pos="3690"/>
        </w:tabs>
        <w:rPr>
          <w:sz w:val="2"/>
          <w:szCs w:val="8"/>
        </w:rPr>
      </w:pPr>
    </w:p>
    <w:p w:rsidR="00BC427E" w:rsidRPr="00D15A7F" w:rsidRDefault="00AC6F87" w:rsidP="004560C7">
      <w:pPr>
        <w:pBdr>
          <w:bottom w:val="single" w:sz="18" w:space="1" w:color="auto"/>
        </w:pBdr>
        <w:rPr>
          <w:rFonts w:ascii="Georgia" w:eastAsia="Arial" w:hAnsi="Georgia" w:cs="Arial"/>
          <w:b/>
          <w:bCs/>
          <w:sz w:val="22"/>
          <w:szCs w:val="22"/>
        </w:rPr>
      </w:pPr>
      <w:r w:rsidRPr="00D15A7F">
        <w:rPr>
          <w:rFonts w:ascii="Georgia" w:eastAsia="Arial" w:hAnsi="Georgia" w:cs="Arial"/>
          <w:b/>
          <w:bCs/>
          <w:sz w:val="22"/>
          <w:szCs w:val="22"/>
        </w:rPr>
        <w:t>EDUCATION</w:t>
      </w:r>
    </w:p>
    <w:p w:rsidR="00AC6F87" w:rsidRPr="00AC1841" w:rsidRDefault="00AC6F87">
      <w:pPr>
        <w:rPr>
          <w:rFonts w:asciiTheme="majorHAnsi" w:eastAsia="Arial" w:hAnsiTheme="majorHAnsi" w:cs="Arial"/>
          <w:b/>
          <w:bCs/>
          <w:sz w:val="8"/>
          <w:szCs w:val="8"/>
          <w:u w:val="single"/>
        </w:rPr>
      </w:pPr>
    </w:p>
    <w:tbl>
      <w:tblPr>
        <w:tblW w:w="0" w:type="auto"/>
        <w:tblInd w:w="540" w:type="dxa"/>
        <w:tblLook w:val="04A0" w:firstRow="1" w:lastRow="0" w:firstColumn="1" w:lastColumn="0" w:noHBand="0" w:noVBand="1"/>
      </w:tblPr>
      <w:tblGrid>
        <w:gridCol w:w="6347"/>
        <w:gridCol w:w="3733"/>
      </w:tblGrid>
      <w:tr w:rsidR="00D77EF8" w:rsidRPr="006431B5" w:rsidTr="001C46B1">
        <w:trPr>
          <w:trHeight w:val="242"/>
        </w:trPr>
        <w:tc>
          <w:tcPr>
            <w:tcW w:w="6347" w:type="dxa"/>
          </w:tcPr>
          <w:p w:rsidR="00D77EF8" w:rsidRPr="006431B5" w:rsidRDefault="000F5259" w:rsidP="006F1A72">
            <w:pPr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 xml:space="preserve"> </w:t>
            </w:r>
            <w:r w:rsidR="00EA169D"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The University of Texas at Dallas</w:t>
            </w:r>
          </w:p>
        </w:tc>
        <w:tc>
          <w:tcPr>
            <w:tcW w:w="3733" w:type="dxa"/>
          </w:tcPr>
          <w:p w:rsidR="00D77EF8" w:rsidRPr="006431B5" w:rsidRDefault="00EA169D" w:rsidP="00603030">
            <w:pPr>
              <w:jc w:val="right"/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Richardson</w:t>
            </w:r>
            <w:r w:rsidR="00D77EF8"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, TX</w:t>
            </w:r>
          </w:p>
        </w:tc>
      </w:tr>
      <w:tr w:rsidR="00D77EF8" w:rsidRPr="006431B5" w:rsidTr="001C46B1">
        <w:tc>
          <w:tcPr>
            <w:tcW w:w="6347" w:type="dxa"/>
          </w:tcPr>
          <w:p w:rsidR="00D77EF8" w:rsidRPr="006431B5" w:rsidRDefault="000F5259" w:rsidP="006F1A72">
            <w:pPr>
              <w:rPr>
                <w:rFonts w:ascii="Verdana" w:eastAsia="Arial" w:hAnsi="Verdana" w:cs="Arial"/>
                <w:bCs/>
                <w:sz w:val="20"/>
                <w:szCs w:val="20"/>
              </w:rPr>
            </w:pPr>
            <w:r>
              <w:rPr>
                <w:rFonts w:ascii="Verdana" w:eastAsia="Arial" w:hAnsi="Verdana" w:cs="Arial"/>
                <w:bCs/>
                <w:sz w:val="20"/>
                <w:szCs w:val="20"/>
              </w:rPr>
              <w:t xml:space="preserve"> </w:t>
            </w:r>
            <w:r w:rsidR="00EA169D" w:rsidRPr="006431B5">
              <w:rPr>
                <w:rFonts w:ascii="Verdana" w:eastAsia="Arial" w:hAnsi="Verdana" w:cs="Arial"/>
                <w:bCs/>
                <w:sz w:val="20"/>
                <w:szCs w:val="20"/>
              </w:rPr>
              <w:t>Master of Computer Science, Data Science</w:t>
            </w:r>
          </w:p>
        </w:tc>
        <w:tc>
          <w:tcPr>
            <w:tcW w:w="3733" w:type="dxa"/>
          </w:tcPr>
          <w:p w:rsidR="00D77EF8" w:rsidRPr="006431B5" w:rsidRDefault="001C46B1" w:rsidP="001C46B1">
            <w:pPr>
              <w:rPr>
                <w:rFonts w:ascii="Verdana" w:eastAsia="Arial" w:hAnsi="Verdana" w:cs="Arial"/>
                <w:bCs/>
                <w:sz w:val="20"/>
                <w:szCs w:val="20"/>
              </w:rPr>
            </w:pPr>
            <w:r>
              <w:rPr>
                <w:rFonts w:ascii="Verdana" w:eastAsia="Arial" w:hAnsi="Verdana" w:cs="Arial"/>
                <w:bCs/>
                <w:sz w:val="20"/>
                <w:szCs w:val="20"/>
              </w:rPr>
              <w:t xml:space="preserve">     </w:t>
            </w:r>
            <w:r w:rsidR="006431B5">
              <w:rPr>
                <w:rFonts w:ascii="Verdana" w:eastAsia="Arial" w:hAnsi="Verdana" w:cs="Arial"/>
                <w:bCs/>
                <w:sz w:val="20"/>
                <w:szCs w:val="20"/>
              </w:rPr>
              <w:t>Aug-2014-</w:t>
            </w:r>
            <w:r w:rsidR="00374FB3">
              <w:rPr>
                <w:rFonts w:ascii="Verdana" w:eastAsia="Arial" w:hAnsi="Verdana" w:cs="Arial"/>
                <w:bCs/>
                <w:sz w:val="20"/>
                <w:szCs w:val="20"/>
              </w:rPr>
              <w:t xml:space="preserve">Dec </w:t>
            </w:r>
            <w:r>
              <w:rPr>
                <w:rFonts w:ascii="Verdana" w:eastAsia="Arial" w:hAnsi="Verdana" w:cs="Arial"/>
                <w:bCs/>
                <w:sz w:val="20"/>
                <w:szCs w:val="20"/>
              </w:rPr>
              <w:t>2</w:t>
            </w:r>
            <w:r w:rsidR="00374FB3">
              <w:rPr>
                <w:rFonts w:ascii="Verdana" w:eastAsia="Arial" w:hAnsi="Verdana" w:cs="Arial"/>
                <w:bCs/>
                <w:sz w:val="20"/>
                <w:szCs w:val="20"/>
              </w:rPr>
              <w:t>015(expected)</w:t>
            </w:r>
          </w:p>
        </w:tc>
      </w:tr>
      <w:tr w:rsidR="00D77EF8" w:rsidRPr="006431B5" w:rsidTr="001C46B1">
        <w:tc>
          <w:tcPr>
            <w:tcW w:w="6347" w:type="dxa"/>
          </w:tcPr>
          <w:p w:rsidR="00D77EF8" w:rsidRPr="00637F99" w:rsidRDefault="000F5259" w:rsidP="00EA169D">
            <w:pPr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 w:rsidRPr="00637F99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 xml:space="preserve"> </w:t>
            </w:r>
            <w:r w:rsidR="00C40913" w:rsidRPr="00637F99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 xml:space="preserve">GPA: </w:t>
            </w:r>
            <w:r w:rsidR="00637F99" w:rsidRPr="00637F99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3.72</w:t>
            </w:r>
            <w:r w:rsidR="00EA169D" w:rsidRPr="00637F99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/4</w:t>
            </w:r>
          </w:p>
        </w:tc>
        <w:tc>
          <w:tcPr>
            <w:tcW w:w="3733" w:type="dxa"/>
          </w:tcPr>
          <w:p w:rsidR="00D77EF8" w:rsidRPr="006431B5" w:rsidRDefault="00D77EF8" w:rsidP="006F1A72">
            <w:pPr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</w:p>
        </w:tc>
      </w:tr>
    </w:tbl>
    <w:p w:rsidR="00D77EF8" w:rsidRPr="006431B5" w:rsidRDefault="00D77EF8" w:rsidP="006F1A72">
      <w:pPr>
        <w:tabs>
          <w:tab w:val="num" w:pos="1429"/>
        </w:tabs>
        <w:ind w:left="720"/>
        <w:rPr>
          <w:rFonts w:ascii="Verdana" w:eastAsia="Arial" w:hAnsi="Verdana" w:cs="Arial"/>
          <w:b/>
          <w:bCs/>
          <w:sz w:val="8"/>
          <w:szCs w:val="8"/>
        </w:rPr>
      </w:pPr>
    </w:p>
    <w:p w:rsidR="006F1A72" w:rsidRPr="006431B5" w:rsidRDefault="006F1A72" w:rsidP="006F1A72">
      <w:pPr>
        <w:tabs>
          <w:tab w:val="num" w:pos="1429"/>
        </w:tabs>
        <w:ind w:left="720"/>
        <w:rPr>
          <w:rFonts w:ascii="Verdana" w:eastAsia="Arial" w:hAnsi="Verdana" w:cs="Arial"/>
          <w:b/>
          <w:sz w:val="20"/>
          <w:szCs w:val="20"/>
        </w:rPr>
      </w:pPr>
      <w:r w:rsidRPr="006431B5">
        <w:rPr>
          <w:rFonts w:ascii="Verdana" w:eastAsia="Arial" w:hAnsi="Verdana" w:cs="Arial"/>
          <w:b/>
          <w:sz w:val="20"/>
          <w:szCs w:val="20"/>
        </w:rPr>
        <w:t>Relevant Coursework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8"/>
        <w:gridCol w:w="4342"/>
      </w:tblGrid>
      <w:tr w:rsidR="006F1A72" w:rsidRPr="006431B5" w:rsidTr="00B465CE"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6F1A72" w:rsidRPr="006431B5" w:rsidRDefault="00EA169D" w:rsidP="00AC6F87">
            <w:pPr>
              <w:numPr>
                <w:ilvl w:val="0"/>
                <w:numId w:val="8"/>
              </w:numPr>
              <w:rPr>
                <w:rFonts w:ascii="Verdana" w:eastAsia="Arial" w:hAnsi="Verdana" w:cs="Arial"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sz w:val="20"/>
                <w:szCs w:val="20"/>
              </w:rPr>
              <w:t>Design and Analysis of Algorithms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6F1A72" w:rsidRPr="006431B5" w:rsidRDefault="00EA169D" w:rsidP="00AC6F87">
            <w:pPr>
              <w:numPr>
                <w:ilvl w:val="0"/>
                <w:numId w:val="8"/>
              </w:numPr>
              <w:rPr>
                <w:rFonts w:ascii="Verdana" w:eastAsia="Arial" w:hAnsi="Verdana" w:cs="Arial"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sz w:val="20"/>
                <w:szCs w:val="20"/>
              </w:rPr>
              <w:t>Cloud Computing</w:t>
            </w:r>
          </w:p>
        </w:tc>
      </w:tr>
      <w:tr w:rsidR="006F1A72" w:rsidRPr="006431B5" w:rsidTr="00B465CE"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6F1A72" w:rsidRPr="006431B5" w:rsidRDefault="00EA169D" w:rsidP="00AC6F87">
            <w:pPr>
              <w:numPr>
                <w:ilvl w:val="0"/>
                <w:numId w:val="8"/>
              </w:numPr>
              <w:rPr>
                <w:rFonts w:ascii="Verdana" w:eastAsia="Arial" w:hAnsi="Verdana" w:cs="Arial"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sz w:val="20"/>
                <w:szCs w:val="20"/>
              </w:rPr>
              <w:t>Big Data Management and Analytics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:rsidR="00EA169D" w:rsidRPr="006431B5" w:rsidRDefault="00EA169D" w:rsidP="00EA169D">
            <w:pPr>
              <w:numPr>
                <w:ilvl w:val="0"/>
                <w:numId w:val="8"/>
              </w:numPr>
              <w:rPr>
                <w:rFonts w:ascii="Verdana" w:eastAsia="Arial" w:hAnsi="Verdana" w:cs="Arial"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sz w:val="20"/>
                <w:szCs w:val="20"/>
              </w:rPr>
              <w:t>Machine Learning</w:t>
            </w:r>
          </w:p>
        </w:tc>
      </w:tr>
    </w:tbl>
    <w:p w:rsidR="00AC6F87" w:rsidRPr="006431B5" w:rsidRDefault="00AC6F87" w:rsidP="00F1575C">
      <w:pPr>
        <w:rPr>
          <w:rFonts w:ascii="Verdana" w:eastAsia="Arial" w:hAnsi="Verdana" w:cs="Arial"/>
          <w:sz w:val="2"/>
          <w:szCs w:val="8"/>
        </w:rPr>
      </w:pPr>
    </w:p>
    <w:tbl>
      <w:tblPr>
        <w:tblW w:w="0" w:type="auto"/>
        <w:tblInd w:w="540" w:type="dxa"/>
        <w:tblLook w:val="04A0" w:firstRow="1" w:lastRow="0" w:firstColumn="1" w:lastColumn="0" w:noHBand="0" w:noVBand="1"/>
      </w:tblPr>
      <w:tblGrid>
        <w:gridCol w:w="6356"/>
        <w:gridCol w:w="3724"/>
      </w:tblGrid>
      <w:tr w:rsidR="00EA169D" w:rsidRPr="006431B5" w:rsidTr="000F5259">
        <w:trPr>
          <w:trHeight w:val="242"/>
        </w:trPr>
        <w:tc>
          <w:tcPr>
            <w:tcW w:w="6356" w:type="dxa"/>
          </w:tcPr>
          <w:p w:rsidR="00EA169D" w:rsidRPr="006431B5" w:rsidRDefault="00EA169D" w:rsidP="00EA169D">
            <w:pPr>
              <w:rPr>
                <w:rFonts w:ascii="Verdana" w:eastAsia="Arial" w:hAnsi="Verdana" w:cs="Arial"/>
                <w:bCs/>
                <w:sz w:val="20"/>
                <w:szCs w:val="20"/>
              </w:rPr>
            </w:pPr>
          </w:p>
          <w:p w:rsidR="00EA169D" w:rsidRPr="006431B5" w:rsidRDefault="000F5259" w:rsidP="000F5259">
            <w:pPr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 xml:space="preserve"> </w:t>
            </w:r>
            <w:r w:rsidR="00EA169D"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 xml:space="preserve">Indian Institute of Technology Madras    </w:t>
            </w:r>
          </w:p>
          <w:p w:rsidR="00EA169D" w:rsidRPr="006431B5" w:rsidRDefault="000F5259" w:rsidP="00EA169D">
            <w:pPr>
              <w:rPr>
                <w:rFonts w:ascii="Verdana" w:eastAsia="Arial" w:hAnsi="Verdana" w:cs="Arial"/>
                <w:bCs/>
                <w:sz w:val="20"/>
                <w:szCs w:val="20"/>
              </w:rPr>
            </w:pPr>
            <w:r>
              <w:rPr>
                <w:rFonts w:ascii="Verdana" w:eastAsia="Arial" w:hAnsi="Verdana" w:cs="Arial"/>
                <w:bCs/>
                <w:sz w:val="20"/>
                <w:szCs w:val="20"/>
              </w:rPr>
              <w:t xml:space="preserve"> </w:t>
            </w:r>
            <w:r w:rsidR="00EA169D" w:rsidRPr="006431B5">
              <w:rPr>
                <w:rFonts w:ascii="Verdana" w:eastAsia="Arial" w:hAnsi="Verdana" w:cs="Arial"/>
                <w:bCs/>
                <w:sz w:val="20"/>
                <w:szCs w:val="20"/>
              </w:rPr>
              <w:t>Dual Degree (B.Tech and M.Tech)</w:t>
            </w:r>
          </w:p>
          <w:p w:rsidR="00EA169D" w:rsidRPr="006431B5" w:rsidRDefault="00EA169D" w:rsidP="00EA169D">
            <w:pPr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</w:p>
        </w:tc>
        <w:tc>
          <w:tcPr>
            <w:tcW w:w="3724" w:type="dxa"/>
          </w:tcPr>
          <w:p w:rsidR="007455A4" w:rsidRPr="006431B5" w:rsidRDefault="007455A4" w:rsidP="00EA169D">
            <w:pPr>
              <w:jc w:val="right"/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</w:p>
          <w:p w:rsidR="00EA169D" w:rsidRPr="006431B5" w:rsidRDefault="007455A4" w:rsidP="007455A4">
            <w:pPr>
              <w:jc w:val="right"/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Chennai</w:t>
            </w:r>
            <w:r w:rsidR="00EA169D"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 xml:space="preserve">, </w:t>
            </w:r>
            <w:r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TN, India</w:t>
            </w:r>
          </w:p>
          <w:p w:rsidR="007455A4" w:rsidRPr="006431B5" w:rsidRDefault="007455A4" w:rsidP="007455A4">
            <w:pPr>
              <w:jc w:val="right"/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bCs/>
                <w:sz w:val="20"/>
                <w:szCs w:val="20"/>
              </w:rPr>
              <w:t>(2006-2011)</w:t>
            </w:r>
          </w:p>
        </w:tc>
      </w:tr>
    </w:tbl>
    <w:p w:rsidR="003F5259" w:rsidRPr="00D15A7F" w:rsidRDefault="003F5259" w:rsidP="003F5259">
      <w:pPr>
        <w:tabs>
          <w:tab w:val="num" w:pos="1440"/>
          <w:tab w:val="right" w:pos="10800"/>
        </w:tabs>
        <w:rPr>
          <w:rFonts w:ascii="Georgia" w:eastAsia="Arial" w:hAnsi="Georgia" w:cs="Arial"/>
          <w:b/>
          <w:bCs/>
          <w:sz w:val="22"/>
          <w:szCs w:val="22"/>
        </w:rPr>
      </w:pPr>
      <w:r w:rsidRPr="00D15A7F">
        <w:rPr>
          <w:rFonts w:ascii="Georgia" w:eastAsia="Arial" w:hAnsi="Georgia" w:cs="Arial"/>
          <w:b/>
          <w:bCs/>
          <w:sz w:val="22"/>
          <w:szCs w:val="22"/>
        </w:rPr>
        <w:t>PROJECTS</w:t>
      </w:r>
    </w:p>
    <w:p w:rsidR="003F5259" w:rsidRPr="00AC1841" w:rsidRDefault="003F5259" w:rsidP="003F5259">
      <w:pPr>
        <w:pBdr>
          <w:top w:val="single" w:sz="18" w:space="1" w:color="auto"/>
        </w:pBdr>
        <w:tabs>
          <w:tab w:val="num" w:pos="1440"/>
          <w:tab w:val="right" w:pos="10800"/>
        </w:tabs>
        <w:rPr>
          <w:rFonts w:asciiTheme="majorHAnsi" w:eastAsia="Arial" w:hAnsiTheme="majorHAnsi" w:cs="Arial"/>
          <w:b/>
          <w:bCs/>
          <w:sz w:val="8"/>
          <w:szCs w:val="8"/>
        </w:rPr>
      </w:pPr>
    </w:p>
    <w:p w:rsidR="003F5259" w:rsidRPr="006431B5" w:rsidRDefault="003F5259" w:rsidP="003F5259">
      <w:pPr>
        <w:tabs>
          <w:tab w:val="num" w:pos="1440"/>
          <w:tab w:val="right" w:pos="10800"/>
        </w:tabs>
        <w:ind w:left="720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/>
          <w:bCs/>
          <w:sz w:val="20"/>
          <w:szCs w:val="20"/>
        </w:rPr>
        <w:t>BigData Projects</w:t>
      </w:r>
    </w:p>
    <w:p w:rsidR="003A12B9" w:rsidRPr="003A12B9" w:rsidRDefault="003F5259" w:rsidP="003A12B9">
      <w:pPr>
        <w:pStyle w:val="ListParagraph"/>
        <w:numPr>
          <w:ilvl w:val="0"/>
          <w:numId w:val="18"/>
        </w:numPr>
        <w:tabs>
          <w:tab w:val="left" w:pos="247"/>
        </w:tabs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Implemented Hadoop Map-Reduce jobs on multi node HDFS for calculating analytics on sample Yelp data. The implementations included count by grouping, Join operations on map side and reduce side and listing</w:t>
      </w:r>
      <w:r w:rsidR="003A12B9">
        <w:rPr>
          <w:rFonts w:ascii="Verdana" w:eastAsia="Arial" w:hAnsi="Verdana" w:cs="Arial"/>
          <w:bCs/>
          <w:sz w:val="20"/>
          <w:szCs w:val="20"/>
        </w:rPr>
        <w:t xml:space="preserve"> the top 10 items in the dataset</w:t>
      </w:r>
    </w:p>
    <w:p w:rsidR="0003316D" w:rsidRPr="006431B5" w:rsidRDefault="0003316D" w:rsidP="0003316D">
      <w:pPr>
        <w:pStyle w:val="ListParagraph"/>
        <w:tabs>
          <w:tab w:val="left" w:pos="247"/>
        </w:tabs>
        <w:ind w:left="1440"/>
        <w:jc w:val="both"/>
        <w:rPr>
          <w:rFonts w:ascii="Verdana" w:eastAsia="Arial" w:hAnsi="Verdana" w:cs="Arial"/>
          <w:bCs/>
          <w:sz w:val="20"/>
          <w:szCs w:val="20"/>
        </w:rPr>
      </w:pPr>
    </w:p>
    <w:p w:rsidR="003F5259" w:rsidRPr="006431B5" w:rsidRDefault="003F5259" w:rsidP="003F5259">
      <w:pPr>
        <w:pStyle w:val="ListParagraph"/>
        <w:tabs>
          <w:tab w:val="num" w:pos="1440"/>
          <w:tab w:val="right" w:pos="10800"/>
        </w:tabs>
        <w:ind w:left="360"/>
        <w:rPr>
          <w:rFonts w:ascii="Verdana" w:eastAsia="Arial" w:hAnsi="Verdana" w:cs="Arial"/>
          <w:b/>
          <w:bCs/>
          <w:sz w:val="20"/>
          <w:szCs w:val="20"/>
        </w:rPr>
      </w:pPr>
      <w:r w:rsidRPr="006431B5">
        <w:rPr>
          <w:rFonts w:ascii="Verdana" w:eastAsia="Arial" w:hAnsi="Verdana" w:cs="Arial"/>
          <w:b/>
          <w:bCs/>
          <w:sz w:val="20"/>
          <w:szCs w:val="20"/>
        </w:rPr>
        <w:t xml:space="preserve">     Machine learning</w:t>
      </w:r>
      <w:r w:rsidR="00B91AA7" w:rsidRPr="006431B5">
        <w:rPr>
          <w:rFonts w:ascii="Verdana" w:eastAsia="Arial" w:hAnsi="Verdana" w:cs="Arial"/>
          <w:b/>
          <w:bCs/>
          <w:sz w:val="20"/>
          <w:szCs w:val="20"/>
        </w:rPr>
        <w:t xml:space="preserve"> Projects</w:t>
      </w:r>
    </w:p>
    <w:p w:rsidR="003F5259" w:rsidRPr="006431B5" w:rsidRDefault="003F5259" w:rsidP="00604516">
      <w:pPr>
        <w:pStyle w:val="ListParagraph"/>
        <w:numPr>
          <w:ilvl w:val="0"/>
          <w:numId w:val="18"/>
        </w:numPr>
        <w:tabs>
          <w:tab w:val="left" w:pos="247"/>
        </w:tabs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Implemented a collaborative filtering algorithm on movie rating data which is used in predicting the movie interests of a user.</w:t>
      </w:r>
    </w:p>
    <w:p w:rsidR="003F5259" w:rsidRPr="006431B5" w:rsidRDefault="003F5259" w:rsidP="00604516">
      <w:pPr>
        <w:pStyle w:val="ListParagraph"/>
        <w:numPr>
          <w:ilvl w:val="0"/>
          <w:numId w:val="18"/>
        </w:numPr>
        <w:tabs>
          <w:tab w:val="left" w:pos="247"/>
        </w:tabs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Implemented Decision tree and mail spam filter in java as a part of machine learning course work.</w:t>
      </w:r>
    </w:p>
    <w:p w:rsidR="003F5259" w:rsidRPr="006431B5" w:rsidRDefault="003F5259" w:rsidP="00604516">
      <w:pPr>
        <w:pStyle w:val="ListParagraph"/>
        <w:numPr>
          <w:ilvl w:val="0"/>
          <w:numId w:val="18"/>
        </w:numPr>
        <w:tabs>
          <w:tab w:val="left" w:pos="247"/>
        </w:tabs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 xml:space="preserve">Worked on Weka, for generating accurate models for testing predictions.  Generated models in neural network and implemented bagging and boosting techniques. </w:t>
      </w:r>
    </w:p>
    <w:p w:rsidR="003F5259" w:rsidRPr="006431B5" w:rsidRDefault="003F5259" w:rsidP="003F5259">
      <w:pPr>
        <w:tabs>
          <w:tab w:val="num" w:pos="1440"/>
          <w:tab w:val="right" w:pos="10800"/>
        </w:tabs>
        <w:rPr>
          <w:rFonts w:ascii="Verdana" w:hAnsi="Verdana" w:cs="Arial"/>
          <w:sz w:val="22"/>
          <w:szCs w:val="22"/>
        </w:rPr>
      </w:pPr>
      <w:r w:rsidRPr="006431B5">
        <w:rPr>
          <w:rFonts w:ascii="Verdana" w:eastAsia="Arial" w:hAnsi="Verdana" w:cs="Arial"/>
          <w:b/>
          <w:bCs/>
          <w:sz w:val="20"/>
          <w:szCs w:val="20"/>
        </w:rPr>
        <w:t xml:space="preserve">          </w:t>
      </w:r>
      <w:r w:rsidR="000F5259">
        <w:rPr>
          <w:rFonts w:ascii="Verdana" w:eastAsia="Arial" w:hAnsi="Verdana" w:cs="Arial"/>
          <w:b/>
          <w:bCs/>
          <w:sz w:val="20"/>
          <w:szCs w:val="20"/>
        </w:rPr>
        <w:t xml:space="preserve">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>Data Base systems</w:t>
      </w:r>
      <w:r w:rsidR="00325DD0" w:rsidRPr="006431B5">
        <w:rPr>
          <w:rFonts w:ascii="Verdana" w:eastAsia="Arial" w:hAnsi="Verdana" w:cs="Arial"/>
          <w:b/>
          <w:bCs/>
          <w:sz w:val="20"/>
          <w:szCs w:val="20"/>
        </w:rPr>
        <w:t xml:space="preserve"> Projects</w:t>
      </w:r>
    </w:p>
    <w:p w:rsidR="003F5259" w:rsidRPr="006431B5" w:rsidRDefault="003F5259" w:rsidP="00604516">
      <w:pPr>
        <w:pStyle w:val="ListParagraph"/>
        <w:numPr>
          <w:ilvl w:val="0"/>
          <w:numId w:val="21"/>
        </w:numPr>
        <w:tabs>
          <w:tab w:val="left" w:pos="247"/>
        </w:tabs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Designed and developed a web-based application for an online oil retail company in Spring MVC based on REST architecture</w:t>
      </w:r>
    </w:p>
    <w:p w:rsidR="000008CA" w:rsidRPr="006431B5" w:rsidRDefault="000008CA" w:rsidP="0028708E">
      <w:pPr>
        <w:pBdr>
          <w:bottom w:val="single" w:sz="18" w:space="0" w:color="auto"/>
        </w:pBdr>
        <w:rPr>
          <w:rFonts w:ascii="Verdana" w:eastAsia="Arial" w:hAnsi="Verdana" w:cs="Arial"/>
          <w:b/>
          <w:bCs/>
          <w:sz w:val="22"/>
          <w:szCs w:val="22"/>
        </w:rPr>
      </w:pPr>
    </w:p>
    <w:p w:rsidR="00AC6F87" w:rsidRPr="00D15A7F" w:rsidRDefault="00AC6F87" w:rsidP="0028708E">
      <w:pPr>
        <w:pBdr>
          <w:bottom w:val="single" w:sz="18" w:space="0" w:color="auto"/>
        </w:pBdr>
        <w:rPr>
          <w:rFonts w:ascii="Georgia" w:eastAsia="Arial" w:hAnsi="Georgia" w:cs="Arial"/>
          <w:b/>
          <w:bCs/>
          <w:sz w:val="22"/>
          <w:szCs w:val="22"/>
        </w:rPr>
      </w:pPr>
      <w:r w:rsidRPr="00D15A7F">
        <w:rPr>
          <w:rFonts w:ascii="Georgia" w:eastAsia="Arial" w:hAnsi="Georgia" w:cs="Arial"/>
          <w:b/>
          <w:bCs/>
          <w:sz w:val="22"/>
          <w:szCs w:val="22"/>
        </w:rPr>
        <w:t>TECHNICAL SKILLS</w:t>
      </w:r>
    </w:p>
    <w:p w:rsidR="00960D5E" w:rsidRPr="00AC1841" w:rsidRDefault="00436356" w:rsidP="00436356">
      <w:pPr>
        <w:tabs>
          <w:tab w:val="left" w:pos="900"/>
        </w:tabs>
        <w:rPr>
          <w:rFonts w:asciiTheme="majorHAnsi" w:eastAsia="Arial" w:hAnsiTheme="majorHAnsi" w:cs="Arial"/>
          <w:bCs/>
          <w:sz w:val="8"/>
          <w:szCs w:val="8"/>
        </w:rPr>
      </w:pPr>
      <w:r w:rsidRPr="00AC1841">
        <w:rPr>
          <w:rFonts w:asciiTheme="majorHAnsi" w:eastAsia="Arial" w:hAnsiTheme="majorHAnsi" w:cs="Arial"/>
          <w:bCs/>
          <w:sz w:val="20"/>
          <w:szCs w:val="20"/>
        </w:rPr>
        <w:tab/>
      </w:r>
    </w:p>
    <w:tbl>
      <w:tblPr>
        <w:tblStyle w:val="TableGrid"/>
        <w:tblW w:w="990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6660"/>
      </w:tblGrid>
      <w:tr w:rsidR="00960D5E" w:rsidRPr="006431B5" w:rsidTr="006431B5">
        <w:tc>
          <w:tcPr>
            <w:tcW w:w="3240" w:type="dxa"/>
          </w:tcPr>
          <w:p w:rsidR="00960D5E" w:rsidRPr="006431B5" w:rsidRDefault="00960D5E" w:rsidP="00960D5E">
            <w:pPr>
              <w:rPr>
                <w:rFonts w:ascii="Verdana" w:eastAsia="Arial" w:hAnsi="Verdana" w:cs="Arial"/>
                <w:b/>
                <w:bCs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Programming languages:</w:t>
            </w:r>
          </w:p>
        </w:tc>
        <w:tc>
          <w:tcPr>
            <w:tcW w:w="6660" w:type="dxa"/>
          </w:tcPr>
          <w:p w:rsidR="00960D5E" w:rsidRPr="006431B5" w:rsidRDefault="00960D5E" w:rsidP="00960D5E">
            <w:pPr>
              <w:rPr>
                <w:rFonts w:ascii="Verdana" w:eastAsia="Arial" w:hAnsi="Verdana" w:cs="Arial"/>
                <w:bCs/>
                <w:sz w:val="20"/>
                <w:szCs w:val="20"/>
              </w:rPr>
            </w:pPr>
            <w:r w:rsidRPr="006431B5">
              <w:rPr>
                <w:rFonts w:ascii="Verdana" w:eastAsia="Arial" w:hAnsi="Verdana" w:cs="Arial"/>
                <w:bCs/>
                <w:sz w:val="20"/>
                <w:szCs w:val="20"/>
              </w:rPr>
              <w:t>Java, C, C++</w:t>
            </w:r>
          </w:p>
        </w:tc>
      </w:tr>
      <w:tr w:rsidR="00960D5E" w:rsidRPr="006431B5" w:rsidTr="006431B5">
        <w:tc>
          <w:tcPr>
            <w:tcW w:w="3240" w:type="dxa"/>
          </w:tcPr>
          <w:p w:rsidR="00960D5E" w:rsidRPr="006431B5" w:rsidRDefault="00960D5E" w:rsidP="00960D5E">
            <w:pPr>
              <w:rPr>
                <w:rFonts w:ascii="Verdana" w:eastAsia="Arial" w:hAnsi="Verdana" w:cs="Arial"/>
                <w:b/>
                <w:bCs/>
                <w:sz w:val="8"/>
                <w:szCs w:val="8"/>
                <w:u w:val="single"/>
              </w:rPr>
            </w:pPr>
            <w:r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Scripting languages:</w:t>
            </w:r>
          </w:p>
        </w:tc>
        <w:tc>
          <w:tcPr>
            <w:tcW w:w="6660" w:type="dxa"/>
          </w:tcPr>
          <w:p w:rsidR="00960D5E" w:rsidRPr="006431B5" w:rsidRDefault="00960D5E" w:rsidP="00506C0B">
            <w:pPr>
              <w:rPr>
                <w:rFonts w:ascii="Verdana" w:eastAsia="Arial" w:hAnsi="Verdana" w:cs="Arial"/>
                <w:b/>
                <w:bCs/>
                <w:sz w:val="8"/>
                <w:szCs w:val="8"/>
                <w:u w:val="single"/>
              </w:rPr>
            </w:pPr>
            <w:r w:rsidRPr="006431B5">
              <w:rPr>
                <w:rFonts w:ascii="Verdana" w:eastAsia="Arial" w:hAnsi="Verdana" w:cs="Arial"/>
                <w:bCs/>
                <w:sz w:val="20"/>
                <w:szCs w:val="20"/>
              </w:rPr>
              <w:t>Python, Shell, Matlab, JavaScript , R</w:t>
            </w:r>
            <w:r w:rsidR="0003316D">
              <w:rPr>
                <w:rFonts w:ascii="Verdana" w:eastAsia="Arial" w:hAnsi="Verdana" w:cs="Arial"/>
                <w:bCs/>
                <w:sz w:val="20"/>
                <w:szCs w:val="20"/>
              </w:rPr>
              <w:t xml:space="preserve"> , Apache Pig,Hive</w:t>
            </w:r>
          </w:p>
        </w:tc>
      </w:tr>
      <w:tr w:rsidR="00960D5E" w:rsidRPr="006431B5" w:rsidTr="006431B5">
        <w:tc>
          <w:tcPr>
            <w:tcW w:w="3240" w:type="dxa"/>
          </w:tcPr>
          <w:p w:rsidR="00960D5E" w:rsidRPr="006431B5" w:rsidRDefault="00506C0B" w:rsidP="00960D5E">
            <w:pPr>
              <w:rPr>
                <w:rFonts w:ascii="Verdana" w:eastAsia="Arial" w:hAnsi="Verdana" w:cs="Arial"/>
                <w:b/>
                <w:bCs/>
                <w:sz w:val="8"/>
                <w:szCs w:val="8"/>
                <w:u w:val="single"/>
              </w:rPr>
            </w:pPr>
            <w:r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Frameworks:</w:t>
            </w:r>
          </w:p>
        </w:tc>
        <w:tc>
          <w:tcPr>
            <w:tcW w:w="6660" w:type="dxa"/>
          </w:tcPr>
          <w:p w:rsidR="00960D5E" w:rsidRPr="006431B5" w:rsidRDefault="00506C0B" w:rsidP="00960D5E">
            <w:pPr>
              <w:rPr>
                <w:rFonts w:ascii="Verdana" w:eastAsia="Arial" w:hAnsi="Verdana" w:cs="Arial"/>
                <w:b/>
                <w:bCs/>
                <w:sz w:val="8"/>
                <w:szCs w:val="8"/>
                <w:u w:val="single"/>
              </w:rPr>
            </w:pPr>
            <w:r w:rsidRPr="006431B5">
              <w:rPr>
                <w:rFonts w:ascii="Verdana" w:eastAsia="Arial" w:hAnsi="Verdana" w:cs="Arial"/>
                <w:bCs/>
                <w:sz w:val="20"/>
                <w:szCs w:val="20"/>
              </w:rPr>
              <w:t>Ruby on Rails, Scrapy, Oozie, Spring MVC, Hadoop-Map reduce</w:t>
            </w:r>
          </w:p>
        </w:tc>
      </w:tr>
      <w:tr w:rsidR="00960D5E" w:rsidRPr="006431B5" w:rsidTr="006431B5">
        <w:tc>
          <w:tcPr>
            <w:tcW w:w="3240" w:type="dxa"/>
          </w:tcPr>
          <w:p w:rsidR="00960D5E" w:rsidRPr="006431B5" w:rsidRDefault="00506C0B" w:rsidP="00960D5E">
            <w:pPr>
              <w:rPr>
                <w:rFonts w:ascii="Verdana" w:eastAsia="Arial" w:hAnsi="Verdana" w:cs="Arial"/>
                <w:b/>
                <w:bCs/>
                <w:sz w:val="8"/>
                <w:szCs w:val="8"/>
                <w:u w:val="single"/>
              </w:rPr>
            </w:pPr>
            <w:r w:rsidRPr="006431B5">
              <w:rPr>
                <w:rFonts w:ascii="Verdana" w:eastAsia="Arial" w:hAnsi="Verdana" w:cs="Arial"/>
                <w:b/>
                <w:bCs/>
                <w:sz w:val="20"/>
                <w:szCs w:val="20"/>
              </w:rPr>
              <w:t>Databases:</w:t>
            </w:r>
          </w:p>
        </w:tc>
        <w:tc>
          <w:tcPr>
            <w:tcW w:w="6660" w:type="dxa"/>
          </w:tcPr>
          <w:p w:rsidR="00960D5E" w:rsidRPr="006431B5" w:rsidRDefault="00506C0B" w:rsidP="00960D5E">
            <w:pPr>
              <w:rPr>
                <w:rFonts w:ascii="Verdana" w:eastAsia="Arial" w:hAnsi="Verdana" w:cs="Arial"/>
                <w:b/>
                <w:bCs/>
                <w:sz w:val="8"/>
                <w:szCs w:val="8"/>
                <w:u w:val="single"/>
              </w:rPr>
            </w:pPr>
            <w:r w:rsidRPr="006431B5">
              <w:rPr>
                <w:rFonts w:ascii="Verdana" w:eastAsia="Arial" w:hAnsi="Verdana" w:cs="Arial"/>
                <w:bCs/>
                <w:sz w:val="20"/>
                <w:szCs w:val="20"/>
              </w:rPr>
              <w:t>MySQL, Cassandra, MongoDB, SQLite, Redis</w:t>
            </w:r>
          </w:p>
        </w:tc>
      </w:tr>
    </w:tbl>
    <w:p w:rsidR="00960D5E" w:rsidRPr="006431B5" w:rsidRDefault="00960D5E">
      <w:pPr>
        <w:rPr>
          <w:rFonts w:ascii="Verdana" w:eastAsia="Arial" w:hAnsi="Verdana" w:cs="Arial"/>
          <w:b/>
          <w:bCs/>
          <w:sz w:val="8"/>
          <w:szCs w:val="8"/>
          <w:u w:val="single"/>
        </w:rPr>
      </w:pPr>
    </w:p>
    <w:p w:rsidR="00697822" w:rsidRDefault="00697822">
      <w:pPr>
        <w:rPr>
          <w:rFonts w:ascii="Arial" w:eastAsia="Arial" w:hAnsi="Arial" w:cs="Arial"/>
          <w:b/>
          <w:bCs/>
          <w:sz w:val="8"/>
          <w:szCs w:val="8"/>
          <w:u w:val="single"/>
        </w:rPr>
      </w:pPr>
    </w:p>
    <w:p w:rsidR="00960D5E" w:rsidRDefault="00960D5E">
      <w:pPr>
        <w:rPr>
          <w:rFonts w:ascii="Arial" w:eastAsia="Arial" w:hAnsi="Arial" w:cs="Arial"/>
          <w:b/>
          <w:bCs/>
          <w:sz w:val="8"/>
          <w:szCs w:val="8"/>
          <w:u w:val="single"/>
        </w:rPr>
      </w:pPr>
    </w:p>
    <w:p w:rsidR="003F5259" w:rsidRPr="00D15A7F" w:rsidRDefault="003F5259" w:rsidP="003F5259">
      <w:pPr>
        <w:pBdr>
          <w:bottom w:val="single" w:sz="18" w:space="1" w:color="auto"/>
        </w:pBdr>
        <w:rPr>
          <w:rFonts w:ascii="Georgia" w:eastAsia="Arial" w:hAnsi="Georgia" w:cs="Arial"/>
          <w:b/>
          <w:bCs/>
          <w:sz w:val="22"/>
          <w:szCs w:val="22"/>
        </w:rPr>
      </w:pPr>
      <w:r w:rsidRPr="00D15A7F">
        <w:rPr>
          <w:rFonts w:ascii="Georgia" w:eastAsia="Arial" w:hAnsi="Georgia" w:cs="Arial"/>
          <w:b/>
          <w:bCs/>
          <w:sz w:val="22"/>
          <w:szCs w:val="22"/>
        </w:rPr>
        <w:t>EXPERIENCE</w:t>
      </w:r>
    </w:p>
    <w:p w:rsidR="003F5259" w:rsidRPr="00AC1841" w:rsidRDefault="003F5259" w:rsidP="003F5259">
      <w:pPr>
        <w:rPr>
          <w:rFonts w:asciiTheme="majorHAnsi" w:eastAsia="Arial" w:hAnsiTheme="majorHAnsi" w:cs="Arial"/>
          <w:b/>
          <w:bCs/>
          <w:sz w:val="8"/>
          <w:szCs w:val="8"/>
          <w:u w:val="single"/>
        </w:rPr>
      </w:pPr>
    </w:p>
    <w:p w:rsidR="003F5259" w:rsidRPr="006431B5" w:rsidRDefault="003F5259" w:rsidP="003F5259">
      <w:pPr>
        <w:ind w:firstLine="709"/>
        <w:rPr>
          <w:rFonts w:ascii="Verdana" w:eastAsia="Arial" w:hAnsi="Verdana" w:cs="Arial"/>
          <w:b/>
          <w:bCs/>
          <w:sz w:val="20"/>
          <w:szCs w:val="20"/>
        </w:rPr>
      </w:pPr>
      <w:r w:rsidRPr="006431B5">
        <w:rPr>
          <w:rFonts w:ascii="Verdana" w:eastAsia="Arial" w:hAnsi="Verdana" w:cs="Arial"/>
          <w:b/>
          <w:bCs/>
          <w:sz w:val="20"/>
          <w:szCs w:val="20"/>
        </w:rPr>
        <w:t>Obelisk Solutions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 xml:space="preserve">      </w:t>
      </w:r>
      <w:r w:rsidR="006431B5">
        <w:rPr>
          <w:rFonts w:ascii="Verdana" w:eastAsia="Arial" w:hAnsi="Verdana" w:cs="Arial"/>
          <w:b/>
          <w:bCs/>
          <w:sz w:val="20"/>
          <w:szCs w:val="20"/>
        </w:rPr>
        <w:tab/>
        <w:t xml:space="preserve"> 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 xml:space="preserve">         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  <w:t xml:space="preserve">          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  <w:t xml:space="preserve">    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 xml:space="preserve">               </w:t>
      </w:r>
      <w:r w:rsidR="00564DB5">
        <w:rPr>
          <w:rFonts w:ascii="Verdana" w:eastAsia="Arial" w:hAnsi="Verdana" w:cs="Arial"/>
          <w:b/>
          <w:bCs/>
          <w:sz w:val="20"/>
          <w:szCs w:val="20"/>
        </w:rPr>
        <w:t xml:space="preserve">    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 xml:space="preserve"> 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>Bangalore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>, India</w:t>
      </w:r>
    </w:p>
    <w:p w:rsidR="003F5259" w:rsidRPr="006431B5" w:rsidRDefault="003F5259" w:rsidP="003F5259">
      <w:pPr>
        <w:ind w:firstLine="709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>Software Engineer</w:t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  <w:t xml:space="preserve">            </w:t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Pr="006431B5">
        <w:rPr>
          <w:rFonts w:ascii="Verdana" w:eastAsia="Arial" w:hAnsi="Verdana" w:cs="Arial"/>
          <w:bCs/>
          <w:sz w:val="20"/>
          <w:szCs w:val="20"/>
        </w:rPr>
        <w:t xml:space="preserve">                           </w:t>
      </w:r>
      <w:r w:rsidR="00564DB5">
        <w:rPr>
          <w:rFonts w:ascii="Verdana" w:eastAsia="Arial" w:hAnsi="Verdana" w:cs="Arial"/>
          <w:bCs/>
          <w:sz w:val="20"/>
          <w:szCs w:val="20"/>
        </w:rPr>
        <w:t xml:space="preserve">  </w:t>
      </w:r>
      <w:r w:rsidRPr="006431B5">
        <w:rPr>
          <w:rFonts w:ascii="Verdana" w:eastAsia="Arial" w:hAnsi="Verdana" w:cs="Arial"/>
          <w:bCs/>
          <w:sz w:val="20"/>
          <w:szCs w:val="20"/>
        </w:rPr>
        <w:t>Mar  2014 - Aug 2014</w:t>
      </w:r>
    </w:p>
    <w:p w:rsidR="003F5259" w:rsidRPr="006431B5" w:rsidRDefault="003F5259" w:rsidP="00604516">
      <w:pPr>
        <w:numPr>
          <w:ilvl w:val="0"/>
          <w:numId w:val="6"/>
        </w:numPr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Developed web crawlers for extracting data from play store and app store using Scrapy, a Python framework</w:t>
      </w:r>
    </w:p>
    <w:p w:rsidR="003F5259" w:rsidRPr="006431B5" w:rsidRDefault="003F5259" w:rsidP="00604516">
      <w:pPr>
        <w:numPr>
          <w:ilvl w:val="0"/>
          <w:numId w:val="6"/>
        </w:numPr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Supported on integrating multiple APIs in Ruby on Rails that connect web apps like Facebook with Dropbox to easily move user data and automate tedious tasks</w:t>
      </w:r>
    </w:p>
    <w:p w:rsidR="003F5259" w:rsidRPr="00564DB5" w:rsidRDefault="003F5259" w:rsidP="003F5259">
      <w:pPr>
        <w:ind w:left="720"/>
        <w:rPr>
          <w:rFonts w:ascii="Verdana" w:eastAsia="Arial" w:hAnsi="Verdana" w:cs="Arial"/>
          <w:b/>
          <w:bCs/>
          <w:sz w:val="8"/>
          <w:szCs w:val="8"/>
        </w:rPr>
      </w:pPr>
    </w:p>
    <w:p w:rsidR="003F5259" w:rsidRPr="006431B5" w:rsidRDefault="003F5259" w:rsidP="003F5259">
      <w:pPr>
        <w:ind w:left="720"/>
        <w:rPr>
          <w:rFonts w:ascii="Verdana" w:eastAsia="Arial" w:hAnsi="Verdana" w:cs="Arial"/>
          <w:b/>
          <w:bCs/>
          <w:sz w:val="20"/>
          <w:szCs w:val="20"/>
        </w:rPr>
      </w:pPr>
      <w:r w:rsidRPr="006431B5">
        <w:rPr>
          <w:rFonts w:ascii="Verdana" w:eastAsia="Arial" w:hAnsi="Verdana" w:cs="Arial"/>
          <w:b/>
          <w:bCs/>
          <w:sz w:val="20"/>
          <w:szCs w:val="20"/>
        </w:rPr>
        <w:t>Fission Computer Labs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="00564DB5">
        <w:rPr>
          <w:rFonts w:ascii="Verdana" w:eastAsia="Arial" w:hAnsi="Verdana" w:cs="Arial"/>
          <w:b/>
          <w:bCs/>
          <w:sz w:val="20"/>
          <w:szCs w:val="20"/>
        </w:rPr>
        <w:t xml:space="preserve">              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="00564DB5">
        <w:rPr>
          <w:rFonts w:ascii="Verdana" w:eastAsia="Arial" w:hAnsi="Verdana" w:cs="Arial"/>
          <w:b/>
          <w:bCs/>
          <w:sz w:val="20"/>
          <w:szCs w:val="20"/>
        </w:rPr>
        <w:t xml:space="preserve">         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sz w:val="20"/>
          <w:szCs w:val="20"/>
        </w:rPr>
        <w:tab/>
        <w:t xml:space="preserve">    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 xml:space="preserve">     </w:t>
      </w:r>
      <w:r w:rsidR="00564DB5">
        <w:rPr>
          <w:rFonts w:ascii="Verdana" w:eastAsia="Arial" w:hAnsi="Verdana" w:cs="Arial"/>
          <w:b/>
          <w:bCs/>
          <w:sz w:val="20"/>
          <w:szCs w:val="20"/>
        </w:rPr>
        <w:t xml:space="preserve">   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>Hyderabad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>, India</w:t>
      </w:r>
    </w:p>
    <w:p w:rsidR="003F5259" w:rsidRPr="006431B5" w:rsidRDefault="003F5259" w:rsidP="003F5259">
      <w:pPr>
        <w:ind w:left="720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>Software Engineer</w:t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  <w:t xml:space="preserve">    </w:t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564DB5">
        <w:rPr>
          <w:rFonts w:ascii="Verdana" w:eastAsia="Arial" w:hAnsi="Verdana" w:cs="Arial"/>
          <w:b/>
          <w:bCs/>
          <w:i/>
          <w:sz w:val="20"/>
          <w:szCs w:val="20"/>
        </w:rPr>
        <w:t xml:space="preserve">     </w:t>
      </w: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 xml:space="preserve">                                        </w:t>
      </w:r>
      <w:r w:rsidRPr="006431B5">
        <w:rPr>
          <w:rFonts w:ascii="Verdana" w:hAnsi="Verdana"/>
          <w:sz w:val="22"/>
          <w:szCs w:val="22"/>
        </w:rPr>
        <w:t xml:space="preserve">  </w:t>
      </w:r>
      <w:r w:rsidR="00564DB5">
        <w:rPr>
          <w:rFonts w:ascii="Verdana" w:hAnsi="Verdana"/>
          <w:sz w:val="22"/>
          <w:szCs w:val="22"/>
        </w:rPr>
        <w:t xml:space="preserve">   </w:t>
      </w:r>
      <w:r w:rsidRPr="006431B5">
        <w:rPr>
          <w:rFonts w:ascii="Verdana" w:eastAsia="Arial" w:hAnsi="Verdana" w:cs="Arial"/>
          <w:bCs/>
          <w:sz w:val="20"/>
          <w:szCs w:val="20"/>
        </w:rPr>
        <w:t>Jan  2013 - Sep  2013</w:t>
      </w:r>
    </w:p>
    <w:p w:rsidR="003F5259" w:rsidRPr="006431B5" w:rsidRDefault="003F5259" w:rsidP="00604516">
      <w:pPr>
        <w:numPr>
          <w:ilvl w:val="0"/>
          <w:numId w:val="6"/>
        </w:numPr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Built a Java framework for collecting data from various Ad networks and processing it</w:t>
      </w:r>
    </w:p>
    <w:p w:rsidR="003F5259" w:rsidRPr="006431B5" w:rsidRDefault="003F5259" w:rsidP="00604516">
      <w:pPr>
        <w:numPr>
          <w:ilvl w:val="0"/>
          <w:numId w:val="6"/>
        </w:numPr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Integrated a job orchestrator which schedules and automates the entire system using Oozie framework, a Hadoop technology</w:t>
      </w:r>
    </w:p>
    <w:p w:rsidR="00564DB5" w:rsidRPr="00564DB5" w:rsidRDefault="00564DB5" w:rsidP="003F5259">
      <w:pPr>
        <w:ind w:left="720"/>
        <w:rPr>
          <w:rFonts w:ascii="Verdana" w:eastAsia="Arial" w:hAnsi="Verdana" w:cs="Arial"/>
          <w:bCs/>
          <w:sz w:val="8"/>
          <w:szCs w:val="8"/>
        </w:rPr>
      </w:pPr>
    </w:p>
    <w:p w:rsidR="003F5259" w:rsidRPr="006431B5" w:rsidRDefault="003F5259" w:rsidP="003F5259">
      <w:pPr>
        <w:ind w:left="720"/>
        <w:rPr>
          <w:rFonts w:ascii="Verdana" w:eastAsia="Arial" w:hAnsi="Verdana" w:cs="Arial"/>
          <w:b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 xml:space="preserve">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>Polaris Financial Technology Ltd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="00564DB5">
        <w:rPr>
          <w:rFonts w:ascii="Verdana" w:eastAsia="Arial" w:hAnsi="Verdana" w:cs="Arial"/>
          <w:b/>
          <w:bCs/>
          <w:sz w:val="20"/>
          <w:szCs w:val="20"/>
        </w:rPr>
        <w:t xml:space="preserve">            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ab/>
        <w:t xml:space="preserve">                         </w:t>
      </w:r>
      <w:r w:rsidR="00564DB5">
        <w:rPr>
          <w:rFonts w:ascii="Verdana" w:eastAsia="Arial" w:hAnsi="Verdana" w:cs="Arial"/>
          <w:b/>
          <w:bCs/>
          <w:sz w:val="20"/>
          <w:szCs w:val="20"/>
        </w:rPr>
        <w:t xml:space="preserve"> 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 xml:space="preserve">  </w:t>
      </w:r>
      <w:r w:rsidRPr="006431B5">
        <w:rPr>
          <w:rFonts w:ascii="Verdana" w:eastAsia="Arial" w:hAnsi="Verdana" w:cs="Arial"/>
          <w:b/>
          <w:bCs/>
          <w:sz w:val="20"/>
          <w:szCs w:val="20"/>
        </w:rPr>
        <w:t>Chennai</w:t>
      </w:r>
      <w:r w:rsidR="00960D5E" w:rsidRPr="006431B5">
        <w:rPr>
          <w:rFonts w:ascii="Verdana" w:eastAsia="Arial" w:hAnsi="Verdana" w:cs="Arial"/>
          <w:b/>
          <w:bCs/>
          <w:sz w:val="20"/>
          <w:szCs w:val="20"/>
        </w:rPr>
        <w:t>, India</w:t>
      </w:r>
    </w:p>
    <w:p w:rsidR="00960D5E" w:rsidRPr="006431B5" w:rsidRDefault="003F5259" w:rsidP="00960D5E">
      <w:pPr>
        <w:ind w:left="720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/>
          <w:bCs/>
          <w:i/>
          <w:sz w:val="20"/>
          <w:szCs w:val="20"/>
        </w:rPr>
        <w:t xml:space="preserve"> Consultant</w:t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</w:r>
      <w:r w:rsidR="00960D5E" w:rsidRPr="006431B5">
        <w:rPr>
          <w:rFonts w:ascii="Verdana" w:eastAsia="Arial" w:hAnsi="Verdana" w:cs="Arial"/>
          <w:b/>
          <w:bCs/>
          <w:i/>
          <w:sz w:val="20"/>
          <w:szCs w:val="20"/>
        </w:rPr>
        <w:tab/>
        <w:t xml:space="preserve">        </w:t>
      </w:r>
      <w:r w:rsidR="00960D5E" w:rsidRPr="006431B5">
        <w:rPr>
          <w:rFonts w:ascii="Verdana" w:eastAsia="Arial" w:hAnsi="Verdana" w:cs="Arial"/>
          <w:bCs/>
          <w:sz w:val="20"/>
          <w:szCs w:val="20"/>
        </w:rPr>
        <w:t>Aug  2011 - Aug  2012</w:t>
      </w:r>
    </w:p>
    <w:p w:rsidR="003F5259" w:rsidRPr="006431B5" w:rsidRDefault="003F5259" w:rsidP="00604516">
      <w:pPr>
        <w:pStyle w:val="ListParagraph"/>
        <w:numPr>
          <w:ilvl w:val="0"/>
          <w:numId w:val="22"/>
        </w:numPr>
        <w:jc w:val="both"/>
        <w:rPr>
          <w:rFonts w:ascii="Verdana" w:eastAsia="Arial" w:hAnsi="Verdana" w:cs="Arial"/>
          <w:bCs/>
          <w:sz w:val="20"/>
          <w:szCs w:val="20"/>
        </w:rPr>
      </w:pPr>
      <w:r w:rsidRPr="006431B5">
        <w:rPr>
          <w:rFonts w:ascii="Verdana" w:eastAsia="Arial" w:hAnsi="Verdana" w:cs="Arial"/>
          <w:bCs/>
          <w:sz w:val="20"/>
          <w:szCs w:val="20"/>
        </w:rPr>
        <w:t>Implemented various numerical techniques (Bisection method, Newton-Raphson method, etc.) for solving bond values, short term interest rate extrapolation for swaps</w:t>
      </w:r>
    </w:p>
    <w:p w:rsidR="00960D5E" w:rsidRPr="00015297" w:rsidRDefault="00960D5E" w:rsidP="00015297">
      <w:pPr>
        <w:tabs>
          <w:tab w:val="left" w:pos="247"/>
          <w:tab w:val="right" w:pos="10800"/>
        </w:tabs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00015297">
        <w:rPr>
          <w:rFonts w:ascii="Arial" w:eastAsia="Arial" w:hAnsi="Arial" w:cs="Arial"/>
          <w:bCs/>
          <w:sz w:val="20"/>
          <w:szCs w:val="20"/>
        </w:rPr>
        <w:t xml:space="preserve"> </w:t>
      </w:r>
    </w:p>
    <w:sectPr w:rsidR="00960D5E" w:rsidRPr="00015297" w:rsidSect="009E06A0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986" w:rsidRDefault="00776986" w:rsidP="00ED7560">
      <w:r>
        <w:separator/>
      </w:r>
    </w:p>
  </w:endnote>
  <w:endnote w:type="continuationSeparator" w:id="0">
    <w:p w:rsidR="00776986" w:rsidRDefault="00776986" w:rsidP="00ED7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986" w:rsidRDefault="00776986" w:rsidP="00ED7560">
      <w:r>
        <w:separator/>
      </w:r>
    </w:p>
  </w:footnote>
  <w:footnote w:type="continuationSeparator" w:id="0">
    <w:p w:rsidR="00776986" w:rsidRDefault="00776986" w:rsidP="00ED7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3C0A9B92">
      <w:start w:val="1"/>
      <w:numFmt w:val="bullet"/>
      <w:lvlText w:val="●"/>
      <w:lvlJc w:val="left"/>
      <w:pPr>
        <w:tabs>
          <w:tab w:val="num" w:pos="0"/>
        </w:tabs>
        <w:ind w:left="142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2ACFEC8">
      <w:start w:val="1"/>
      <w:numFmt w:val="bullet"/>
      <w:lvlText w:val="○"/>
      <w:lvlJc w:val="left"/>
      <w:pPr>
        <w:tabs>
          <w:tab w:val="num" w:pos="0"/>
        </w:tabs>
        <w:ind w:left="214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3AC1C94">
      <w:start w:val="1"/>
      <w:numFmt w:val="bullet"/>
      <w:lvlText w:val="■"/>
      <w:lvlJc w:val="right"/>
      <w:pPr>
        <w:tabs>
          <w:tab w:val="num" w:pos="0"/>
        </w:tabs>
        <w:ind w:left="286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4FC760A">
      <w:start w:val="1"/>
      <w:numFmt w:val="bullet"/>
      <w:lvlText w:val="●"/>
      <w:lvlJc w:val="left"/>
      <w:pPr>
        <w:tabs>
          <w:tab w:val="num" w:pos="0"/>
        </w:tabs>
        <w:ind w:left="358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59AC3D0">
      <w:start w:val="1"/>
      <w:numFmt w:val="bullet"/>
      <w:lvlText w:val="○"/>
      <w:lvlJc w:val="left"/>
      <w:pPr>
        <w:tabs>
          <w:tab w:val="num" w:pos="0"/>
        </w:tabs>
        <w:ind w:left="430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9094EAB8">
      <w:start w:val="1"/>
      <w:numFmt w:val="bullet"/>
      <w:lvlText w:val="■"/>
      <w:lvlJc w:val="right"/>
      <w:pPr>
        <w:tabs>
          <w:tab w:val="num" w:pos="0"/>
        </w:tabs>
        <w:ind w:left="502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B1E6FB6">
      <w:start w:val="1"/>
      <w:numFmt w:val="bullet"/>
      <w:lvlText w:val="●"/>
      <w:lvlJc w:val="left"/>
      <w:pPr>
        <w:tabs>
          <w:tab w:val="num" w:pos="0"/>
        </w:tabs>
        <w:ind w:left="5749" w:hanging="106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E24A742">
      <w:start w:val="1"/>
      <w:numFmt w:val="bullet"/>
      <w:lvlText w:val="○"/>
      <w:lvlJc w:val="left"/>
      <w:pPr>
        <w:tabs>
          <w:tab w:val="num" w:pos="0"/>
        </w:tabs>
        <w:ind w:left="6469" w:hanging="1069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1C62C9A">
      <w:start w:val="1"/>
      <w:numFmt w:val="bullet"/>
      <w:lvlText w:val="■"/>
      <w:lvlJc w:val="right"/>
      <w:pPr>
        <w:tabs>
          <w:tab w:val="num" w:pos="0"/>
        </w:tabs>
        <w:ind w:left="7189" w:hanging="88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03FADFAA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5825CA2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EE81E9E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EFA9F4A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A5443C6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17404BA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9248868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FE86EEE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60C1F2A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1A9E9ACC"/>
    <w:lvl w:ilvl="0" w:tplc="2DA0D0AE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Arial" w:eastAsia="Verdana" w:hAnsi="Arial" w:cs="Aria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C60B4E6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53D22870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36A3FB0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2F2F37A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838EA5A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2DC3DBC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1CC71E2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52E1E74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E51AD7EE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3DEF86C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60E5550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13A2492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F08603E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F10E34E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2588BBC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5161F3E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E22A4AC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8564DF58">
      <w:start w:val="1"/>
      <w:numFmt w:val="bullet"/>
      <w:lvlText w:val="●"/>
      <w:lvlJc w:val="left"/>
      <w:pPr>
        <w:tabs>
          <w:tab w:val="num" w:pos="0"/>
        </w:tabs>
        <w:ind w:left="144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DD05838">
      <w:start w:val="1"/>
      <w:numFmt w:val="bullet"/>
      <w:lvlText w:val="○"/>
      <w:lvlJc w:val="left"/>
      <w:pPr>
        <w:tabs>
          <w:tab w:val="num" w:pos="0"/>
        </w:tabs>
        <w:ind w:left="216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20C9634">
      <w:start w:val="1"/>
      <w:numFmt w:val="bullet"/>
      <w:lvlText w:val="■"/>
      <w:lvlJc w:val="right"/>
      <w:pPr>
        <w:tabs>
          <w:tab w:val="num" w:pos="0"/>
        </w:tabs>
        <w:ind w:left="288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224ECF2">
      <w:start w:val="1"/>
      <w:numFmt w:val="bullet"/>
      <w:lvlText w:val="●"/>
      <w:lvlJc w:val="left"/>
      <w:pPr>
        <w:tabs>
          <w:tab w:val="num" w:pos="0"/>
        </w:tabs>
        <w:ind w:left="360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5E8459E">
      <w:start w:val="1"/>
      <w:numFmt w:val="bullet"/>
      <w:lvlText w:val="○"/>
      <w:lvlJc w:val="left"/>
      <w:pPr>
        <w:tabs>
          <w:tab w:val="num" w:pos="0"/>
        </w:tabs>
        <w:ind w:left="432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4B0EE7EC">
      <w:start w:val="1"/>
      <w:numFmt w:val="bullet"/>
      <w:lvlText w:val="■"/>
      <w:lvlJc w:val="right"/>
      <w:pPr>
        <w:tabs>
          <w:tab w:val="num" w:pos="0"/>
        </w:tabs>
        <w:ind w:left="504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EB87E78">
      <w:start w:val="1"/>
      <w:numFmt w:val="bullet"/>
      <w:lvlText w:val="●"/>
      <w:lvlJc w:val="left"/>
      <w:pPr>
        <w:tabs>
          <w:tab w:val="num" w:pos="0"/>
        </w:tabs>
        <w:ind w:left="5760" w:hanging="10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40A3734">
      <w:start w:val="1"/>
      <w:numFmt w:val="bullet"/>
      <w:lvlText w:val="○"/>
      <w:lvlJc w:val="left"/>
      <w:pPr>
        <w:tabs>
          <w:tab w:val="num" w:pos="0"/>
        </w:tabs>
        <w:ind w:left="6480" w:hanging="108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47B43368">
      <w:start w:val="1"/>
      <w:numFmt w:val="bullet"/>
      <w:lvlText w:val="■"/>
      <w:lvlJc w:val="right"/>
      <w:pPr>
        <w:tabs>
          <w:tab w:val="num" w:pos="0"/>
        </w:tabs>
        <w:ind w:left="7200" w:hanging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36D15F4"/>
    <w:multiLevelType w:val="hybridMultilevel"/>
    <w:tmpl w:val="6E36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F2240"/>
    <w:multiLevelType w:val="hybridMultilevel"/>
    <w:tmpl w:val="74D8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F3935"/>
    <w:multiLevelType w:val="hybridMultilevel"/>
    <w:tmpl w:val="E436B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887BFE"/>
    <w:multiLevelType w:val="hybridMultilevel"/>
    <w:tmpl w:val="462C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91661"/>
    <w:multiLevelType w:val="hybridMultilevel"/>
    <w:tmpl w:val="766C6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071A40"/>
    <w:multiLevelType w:val="hybridMultilevel"/>
    <w:tmpl w:val="930A6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2E557F"/>
    <w:multiLevelType w:val="hybridMultilevel"/>
    <w:tmpl w:val="73A4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16DEC"/>
    <w:multiLevelType w:val="hybridMultilevel"/>
    <w:tmpl w:val="DCE4D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62578F"/>
    <w:multiLevelType w:val="hybridMultilevel"/>
    <w:tmpl w:val="AEDCB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185676"/>
    <w:multiLevelType w:val="hybridMultilevel"/>
    <w:tmpl w:val="DE7A6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236F3"/>
    <w:multiLevelType w:val="hybridMultilevel"/>
    <w:tmpl w:val="C5A25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41B02E46"/>
    <w:multiLevelType w:val="hybridMultilevel"/>
    <w:tmpl w:val="CE1A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7C7A3C"/>
    <w:multiLevelType w:val="hybridMultilevel"/>
    <w:tmpl w:val="67B6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A7698C"/>
    <w:multiLevelType w:val="hybridMultilevel"/>
    <w:tmpl w:val="BB3A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10E79"/>
    <w:multiLevelType w:val="hybridMultilevel"/>
    <w:tmpl w:val="F1723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5A7F6B"/>
    <w:multiLevelType w:val="hybridMultilevel"/>
    <w:tmpl w:val="BDBE9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986BA0"/>
    <w:multiLevelType w:val="hybridMultilevel"/>
    <w:tmpl w:val="4D2AB5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1"/>
  </w:num>
  <w:num w:numId="7">
    <w:abstractNumId w:val="17"/>
  </w:num>
  <w:num w:numId="8">
    <w:abstractNumId w:val="8"/>
  </w:num>
  <w:num w:numId="9">
    <w:abstractNumId w:val="18"/>
  </w:num>
  <w:num w:numId="10">
    <w:abstractNumId w:val="19"/>
  </w:num>
  <w:num w:numId="11">
    <w:abstractNumId w:val="5"/>
  </w:num>
  <w:num w:numId="12">
    <w:abstractNumId w:val="16"/>
  </w:num>
  <w:num w:numId="13">
    <w:abstractNumId w:val="6"/>
  </w:num>
  <w:num w:numId="14">
    <w:abstractNumId w:val="7"/>
  </w:num>
  <w:num w:numId="15">
    <w:abstractNumId w:val="11"/>
  </w:num>
  <w:num w:numId="16">
    <w:abstractNumId w:val="9"/>
  </w:num>
  <w:num w:numId="17">
    <w:abstractNumId w:val="13"/>
  </w:num>
  <w:num w:numId="18">
    <w:abstractNumId w:val="14"/>
  </w:num>
  <w:num w:numId="19">
    <w:abstractNumId w:val="12"/>
  </w:num>
  <w:num w:numId="20">
    <w:abstractNumId w:val="20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8CA"/>
    <w:rsid w:val="00006A05"/>
    <w:rsid w:val="00015297"/>
    <w:rsid w:val="000307E4"/>
    <w:rsid w:val="0003316D"/>
    <w:rsid w:val="00037368"/>
    <w:rsid w:val="0006178C"/>
    <w:rsid w:val="0007150B"/>
    <w:rsid w:val="00091BF0"/>
    <w:rsid w:val="000A6149"/>
    <w:rsid w:val="000B3976"/>
    <w:rsid w:val="000F5259"/>
    <w:rsid w:val="00123ABB"/>
    <w:rsid w:val="00126F4D"/>
    <w:rsid w:val="0014317B"/>
    <w:rsid w:val="001536DA"/>
    <w:rsid w:val="001623E8"/>
    <w:rsid w:val="0017198A"/>
    <w:rsid w:val="00193156"/>
    <w:rsid w:val="001A3AD5"/>
    <w:rsid w:val="001C46B1"/>
    <w:rsid w:val="001C6263"/>
    <w:rsid w:val="002012FC"/>
    <w:rsid w:val="00256FEE"/>
    <w:rsid w:val="0027092A"/>
    <w:rsid w:val="002779A9"/>
    <w:rsid w:val="00284E43"/>
    <w:rsid w:val="0028708E"/>
    <w:rsid w:val="00294BAF"/>
    <w:rsid w:val="002A2255"/>
    <w:rsid w:val="002E0E8B"/>
    <w:rsid w:val="002F2E4C"/>
    <w:rsid w:val="00325DD0"/>
    <w:rsid w:val="00347BA5"/>
    <w:rsid w:val="00352743"/>
    <w:rsid w:val="00365411"/>
    <w:rsid w:val="00374FB3"/>
    <w:rsid w:val="003A12B9"/>
    <w:rsid w:val="003B40AC"/>
    <w:rsid w:val="003D0FF2"/>
    <w:rsid w:val="003F5259"/>
    <w:rsid w:val="00436356"/>
    <w:rsid w:val="004560C7"/>
    <w:rsid w:val="004947D6"/>
    <w:rsid w:val="004E4591"/>
    <w:rsid w:val="00506C0B"/>
    <w:rsid w:val="005240B1"/>
    <w:rsid w:val="00524E33"/>
    <w:rsid w:val="00534CFF"/>
    <w:rsid w:val="00562D60"/>
    <w:rsid w:val="00564DB5"/>
    <w:rsid w:val="0058564E"/>
    <w:rsid w:val="005B2583"/>
    <w:rsid w:val="005C09D7"/>
    <w:rsid w:val="00603030"/>
    <w:rsid w:val="00604516"/>
    <w:rsid w:val="00615BE1"/>
    <w:rsid w:val="006263C3"/>
    <w:rsid w:val="00637F99"/>
    <w:rsid w:val="0064059B"/>
    <w:rsid w:val="006431B5"/>
    <w:rsid w:val="00677469"/>
    <w:rsid w:val="00682C38"/>
    <w:rsid w:val="00697822"/>
    <w:rsid w:val="006A3CEB"/>
    <w:rsid w:val="006F1A72"/>
    <w:rsid w:val="00712C76"/>
    <w:rsid w:val="00721E53"/>
    <w:rsid w:val="00722819"/>
    <w:rsid w:val="00742D94"/>
    <w:rsid w:val="007455A4"/>
    <w:rsid w:val="00771A4F"/>
    <w:rsid w:val="00776986"/>
    <w:rsid w:val="0078528B"/>
    <w:rsid w:val="007A7970"/>
    <w:rsid w:val="007C7AC4"/>
    <w:rsid w:val="007D08BD"/>
    <w:rsid w:val="0081457D"/>
    <w:rsid w:val="00846B37"/>
    <w:rsid w:val="00890D26"/>
    <w:rsid w:val="00897F7E"/>
    <w:rsid w:val="008B25E4"/>
    <w:rsid w:val="008B725E"/>
    <w:rsid w:val="00900165"/>
    <w:rsid w:val="00905404"/>
    <w:rsid w:val="00914087"/>
    <w:rsid w:val="00926FE7"/>
    <w:rsid w:val="009279E9"/>
    <w:rsid w:val="0094453D"/>
    <w:rsid w:val="00944CBF"/>
    <w:rsid w:val="009602FA"/>
    <w:rsid w:val="00960D5E"/>
    <w:rsid w:val="0099460E"/>
    <w:rsid w:val="009A0717"/>
    <w:rsid w:val="009D323B"/>
    <w:rsid w:val="009E06A0"/>
    <w:rsid w:val="009F008F"/>
    <w:rsid w:val="009F0228"/>
    <w:rsid w:val="00A10D77"/>
    <w:rsid w:val="00A14DF9"/>
    <w:rsid w:val="00A73B07"/>
    <w:rsid w:val="00A7445F"/>
    <w:rsid w:val="00A77B3E"/>
    <w:rsid w:val="00A808BD"/>
    <w:rsid w:val="00AA6FCF"/>
    <w:rsid w:val="00AC1841"/>
    <w:rsid w:val="00AC6F87"/>
    <w:rsid w:val="00B0109A"/>
    <w:rsid w:val="00B03A58"/>
    <w:rsid w:val="00B3401C"/>
    <w:rsid w:val="00B465CE"/>
    <w:rsid w:val="00B50A06"/>
    <w:rsid w:val="00B91AA7"/>
    <w:rsid w:val="00BB776C"/>
    <w:rsid w:val="00BC0B4E"/>
    <w:rsid w:val="00BC427E"/>
    <w:rsid w:val="00BD5CB1"/>
    <w:rsid w:val="00BE665E"/>
    <w:rsid w:val="00C362AE"/>
    <w:rsid w:val="00C40913"/>
    <w:rsid w:val="00C87387"/>
    <w:rsid w:val="00C939FD"/>
    <w:rsid w:val="00CA7DBF"/>
    <w:rsid w:val="00CC01D6"/>
    <w:rsid w:val="00CE22A8"/>
    <w:rsid w:val="00CF2A83"/>
    <w:rsid w:val="00D15A7F"/>
    <w:rsid w:val="00D37219"/>
    <w:rsid w:val="00D45EB0"/>
    <w:rsid w:val="00D702BE"/>
    <w:rsid w:val="00D77EF8"/>
    <w:rsid w:val="00D954E2"/>
    <w:rsid w:val="00DE29BD"/>
    <w:rsid w:val="00E01E0D"/>
    <w:rsid w:val="00E11DB3"/>
    <w:rsid w:val="00E52BFF"/>
    <w:rsid w:val="00EA169D"/>
    <w:rsid w:val="00ED53A3"/>
    <w:rsid w:val="00ED7560"/>
    <w:rsid w:val="00EE1865"/>
    <w:rsid w:val="00EE39E5"/>
    <w:rsid w:val="00EE6C41"/>
    <w:rsid w:val="00EF0CCD"/>
    <w:rsid w:val="00F1575C"/>
    <w:rsid w:val="00F321B9"/>
    <w:rsid w:val="00F821FE"/>
    <w:rsid w:val="00FA2F9E"/>
    <w:rsid w:val="00FD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BAF6FE-5FC2-48EF-AFFE-B9E30349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91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1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D75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7560"/>
    <w:rPr>
      <w:color w:val="000000"/>
      <w:sz w:val="24"/>
      <w:szCs w:val="24"/>
    </w:rPr>
  </w:style>
  <w:style w:type="paragraph" w:styleId="Footer">
    <w:name w:val="footer"/>
    <w:basedOn w:val="Normal"/>
    <w:link w:val="FooterChar"/>
    <w:rsid w:val="00ED75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7560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65411"/>
    <w:pPr>
      <w:ind w:left="720"/>
      <w:contextualSpacing/>
    </w:pPr>
  </w:style>
  <w:style w:type="character" w:styleId="Hyperlink">
    <w:name w:val="Hyperlink"/>
    <w:basedOn w:val="DefaultParagraphFont"/>
    <w:unhideWhenUsed/>
    <w:rsid w:val="007455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B25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B25E4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eshpoosarl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C87B5-D3CB-42A5-93AA-69D5DD0A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venkatesh poosarla</cp:lastModifiedBy>
  <cp:revision>22</cp:revision>
  <cp:lastPrinted>2015-07-01T07:06:00Z</cp:lastPrinted>
  <dcterms:created xsi:type="dcterms:W3CDTF">2015-07-01T02:43:00Z</dcterms:created>
  <dcterms:modified xsi:type="dcterms:W3CDTF">2015-07-29T15:49:00Z</dcterms:modified>
</cp:coreProperties>
</file>